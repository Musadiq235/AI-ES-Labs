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1FD9C" w14:textId="77777777" w:rsidR="00C65345" w:rsidRDefault="00742CEB">
      <w:pPr>
        <w:spacing w:before="100"/>
        <w:ind w:left="100"/>
        <w:sectPr w:rsidR="00C65345">
          <w:type w:val="continuous"/>
          <w:pgSz w:w="12240" w:h="15840"/>
          <w:pgMar w:top="1340" w:right="1660" w:bottom="280" w:left="1340" w:header="720" w:footer="720" w:gutter="0"/>
          <w:cols w:space="720"/>
        </w:sectPr>
      </w:pPr>
      <w:bookmarkStart w:id="0" w:name="_GoBack"/>
      <w:bookmarkEnd w:id="0"/>
      <w:r>
        <w:pict w14:anchorId="1536B3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9in">
            <v:imagedata r:id="rId5" o:title=""/>
          </v:shape>
        </w:pict>
      </w:r>
    </w:p>
    <w:p w14:paraId="023B2DDB" w14:textId="77777777" w:rsidR="00C65345" w:rsidRDefault="00742CEB">
      <w:pPr>
        <w:spacing w:before="100"/>
        <w:ind w:left="100"/>
      </w:pPr>
      <w:r>
        <w:lastRenderedPageBreak/>
        <w:pict w14:anchorId="6E9501D2">
          <v:shape id="_x0000_i1026" type="#_x0000_t75" style="width:468pt;height:375pt">
            <v:imagedata r:id="rId6" o:title=""/>
          </v:shape>
        </w:pict>
      </w:r>
    </w:p>
    <w:p w14:paraId="335AD86A" w14:textId="77777777" w:rsidR="00C65345" w:rsidRDefault="00C65345">
      <w:pPr>
        <w:spacing w:before="9" w:line="140" w:lineRule="exact"/>
        <w:rPr>
          <w:sz w:val="14"/>
          <w:szCs w:val="14"/>
        </w:rPr>
      </w:pPr>
    </w:p>
    <w:p w14:paraId="3F2D3AA5" w14:textId="77777777" w:rsidR="00C65345" w:rsidRDefault="00C65345">
      <w:pPr>
        <w:spacing w:line="200" w:lineRule="exact"/>
      </w:pPr>
    </w:p>
    <w:p w14:paraId="241067B6" w14:textId="77777777" w:rsidR="00FA774A" w:rsidRDefault="00FA774A">
      <w:pPr>
        <w:spacing w:line="200" w:lineRule="exact"/>
      </w:pPr>
    </w:p>
    <w:p w14:paraId="3222AF00" w14:textId="77777777" w:rsidR="00FA774A" w:rsidRDefault="00FA774A">
      <w:pPr>
        <w:spacing w:line="200" w:lineRule="exact"/>
      </w:pPr>
    </w:p>
    <w:p w14:paraId="5F6E11EF" w14:textId="77777777" w:rsidR="00FA774A" w:rsidRDefault="00FA774A">
      <w:pPr>
        <w:spacing w:line="200" w:lineRule="exact"/>
      </w:pPr>
    </w:p>
    <w:p w14:paraId="1486E0BE" w14:textId="77777777" w:rsidR="00FA774A" w:rsidRDefault="00FA774A">
      <w:pPr>
        <w:spacing w:line="200" w:lineRule="exact"/>
      </w:pPr>
    </w:p>
    <w:p w14:paraId="68640AD7" w14:textId="77777777" w:rsidR="00FA774A" w:rsidRDefault="00FA774A">
      <w:pPr>
        <w:spacing w:line="200" w:lineRule="exact"/>
      </w:pPr>
    </w:p>
    <w:p w14:paraId="766DF545" w14:textId="77777777" w:rsidR="00FA774A" w:rsidRDefault="00FA774A">
      <w:pPr>
        <w:spacing w:line="200" w:lineRule="exact"/>
      </w:pPr>
    </w:p>
    <w:p w14:paraId="5ADB0D0B" w14:textId="77777777" w:rsidR="00FA774A" w:rsidRDefault="00FA774A">
      <w:pPr>
        <w:spacing w:line="200" w:lineRule="exact"/>
      </w:pPr>
    </w:p>
    <w:p w14:paraId="575D015D" w14:textId="77777777" w:rsidR="00FA774A" w:rsidRDefault="00FA774A">
      <w:pPr>
        <w:spacing w:line="200" w:lineRule="exact"/>
      </w:pPr>
    </w:p>
    <w:p w14:paraId="6E111E73" w14:textId="77777777" w:rsidR="00FA774A" w:rsidRDefault="00FA774A">
      <w:pPr>
        <w:spacing w:line="200" w:lineRule="exact"/>
      </w:pPr>
    </w:p>
    <w:p w14:paraId="61B1B580" w14:textId="77777777" w:rsidR="00FA774A" w:rsidRDefault="00FA774A">
      <w:pPr>
        <w:spacing w:line="200" w:lineRule="exact"/>
      </w:pPr>
    </w:p>
    <w:p w14:paraId="29C43864" w14:textId="77777777" w:rsidR="00FA774A" w:rsidRDefault="00FA774A">
      <w:pPr>
        <w:spacing w:line="200" w:lineRule="exact"/>
      </w:pPr>
    </w:p>
    <w:p w14:paraId="03201E8B" w14:textId="77777777" w:rsidR="00FA774A" w:rsidRDefault="00FA774A">
      <w:pPr>
        <w:spacing w:line="200" w:lineRule="exact"/>
      </w:pPr>
    </w:p>
    <w:p w14:paraId="7C5A800B" w14:textId="77777777" w:rsidR="00FA774A" w:rsidRDefault="00FA774A">
      <w:pPr>
        <w:spacing w:line="200" w:lineRule="exact"/>
      </w:pPr>
    </w:p>
    <w:p w14:paraId="0DB34C34" w14:textId="77777777" w:rsidR="00FA774A" w:rsidRDefault="00FA774A">
      <w:pPr>
        <w:spacing w:line="200" w:lineRule="exact"/>
      </w:pPr>
    </w:p>
    <w:p w14:paraId="5103BB3E" w14:textId="77777777" w:rsidR="00FA774A" w:rsidRDefault="00FA774A">
      <w:pPr>
        <w:spacing w:line="200" w:lineRule="exact"/>
      </w:pPr>
    </w:p>
    <w:p w14:paraId="1E74BD35" w14:textId="77777777" w:rsidR="00FA774A" w:rsidRDefault="00FA774A">
      <w:pPr>
        <w:spacing w:line="200" w:lineRule="exact"/>
      </w:pPr>
    </w:p>
    <w:p w14:paraId="21E3860F" w14:textId="77777777" w:rsidR="00FA774A" w:rsidRDefault="00FA774A">
      <w:pPr>
        <w:spacing w:line="200" w:lineRule="exact"/>
      </w:pPr>
    </w:p>
    <w:p w14:paraId="3AD6CAD5" w14:textId="77777777" w:rsidR="00FA774A" w:rsidRDefault="00FA774A">
      <w:pPr>
        <w:spacing w:line="200" w:lineRule="exact"/>
      </w:pPr>
    </w:p>
    <w:p w14:paraId="1D3A8B8D" w14:textId="77777777" w:rsidR="00FA774A" w:rsidRDefault="00FA774A">
      <w:pPr>
        <w:spacing w:line="200" w:lineRule="exact"/>
      </w:pPr>
    </w:p>
    <w:p w14:paraId="5D65C15A" w14:textId="77777777" w:rsidR="00FA774A" w:rsidRDefault="00FA774A">
      <w:pPr>
        <w:spacing w:line="200" w:lineRule="exact"/>
      </w:pPr>
    </w:p>
    <w:p w14:paraId="521CC651" w14:textId="77777777" w:rsidR="00FA774A" w:rsidRDefault="00FA774A">
      <w:pPr>
        <w:spacing w:line="200" w:lineRule="exact"/>
      </w:pPr>
    </w:p>
    <w:p w14:paraId="1B27CE3D" w14:textId="77777777" w:rsidR="00FA774A" w:rsidRDefault="00FA774A">
      <w:pPr>
        <w:spacing w:line="200" w:lineRule="exact"/>
      </w:pPr>
    </w:p>
    <w:p w14:paraId="17D951F1" w14:textId="77777777" w:rsidR="00FA774A" w:rsidRDefault="00FA774A">
      <w:pPr>
        <w:spacing w:line="200" w:lineRule="exact"/>
      </w:pPr>
    </w:p>
    <w:p w14:paraId="5482611C" w14:textId="77777777" w:rsidR="00FA774A" w:rsidRDefault="00FA774A">
      <w:pPr>
        <w:spacing w:line="200" w:lineRule="exact"/>
      </w:pPr>
    </w:p>
    <w:p w14:paraId="755D6E9A" w14:textId="77777777" w:rsidR="00FA774A" w:rsidRDefault="00FA774A">
      <w:pPr>
        <w:spacing w:line="200" w:lineRule="exact"/>
      </w:pPr>
    </w:p>
    <w:p w14:paraId="016FCB52" w14:textId="77777777" w:rsidR="00FA774A" w:rsidRDefault="00FA774A">
      <w:pPr>
        <w:spacing w:line="200" w:lineRule="exact"/>
      </w:pPr>
    </w:p>
    <w:p w14:paraId="44B50D07" w14:textId="77777777" w:rsidR="00FA774A" w:rsidRDefault="00FA774A">
      <w:pPr>
        <w:spacing w:line="200" w:lineRule="exact"/>
      </w:pPr>
    </w:p>
    <w:p w14:paraId="4D969516" w14:textId="77777777" w:rsidR="00FA774A" w:rsidRDefault="00FA774A">
      <w:pPr>
        <w:spacing w:line="200" w:lineRule="exact"/>
      </w:pPr>
    </w:p>
    <w:p w14:paraId="177F2E28" w14:textId="77777777" w:rsidR="00FA774A" w:rsidRDefault="00FA774A">
      <w:pPr>
        <w:spacing w:line="200" w:lineRule="exact"/>
      </w:pPr>
    </w:p>
    <w:p w14:paraId="645680E4" w14:textId="77777777" w:rsidR="00FA774A" w:rsidRDefault="00FA774A">
      <w:pPr>
        <w:spacing w:line="200" w:lineRule="exact"/>
      </w:pPr>
    </w:p>
    <w:p w14:paraId="1F0BAE72" w14:textId="77777777" w:rsidR="00FA774A" w:rsidRDefault="00FA774A">
      <w:pPr>
        <w:spacing w:line="200" w:lineRule="exact"/>
      </w:pPr>
    </w:p>
    <w:p w14:paraId="07CB16CF" w14:textId="77777777" w:rsidR="00C65345" w:rsidRDefault="00742CEB">
      <w:pPr>
        <w:ind w:left="100"/>
      </w:pPr>
      <w:r>
        <w:lastRenderedPageBreak/>
        <w:pict w14:anchorId="6573BE30">
          <v:shape id="_x0000_i1027" type="#_x0000_t75" style="width:177pt;height:39pt">
            <v:imagedata r:id="rId7" o:title=""/>
          </v:shape>
        </w:pict>
      </w:r>
    </w:p>
    <w:p w14:paraId="49D36D49" w14:textId="5D63561D" w:rsidR="00FA774A" w:rsidRPr="00FA774A" w:rsidRDefault="00FA774A" w:rsidP="00FA774A">
      <w:pPr>
        <w:ind w:left="100"/>
        <w:jc w:val="center"/>
        <w:rPr>
          <w:b/>
          <w:bCs/>
          <w:sz w:val="36"/>
          <w:szCs w:val="36"/>
        </w:rPr>
      </w:pPr>
      <w:r w:rsidRPr="00FA774A">
        <w:rPr>
          <w:b/>
          <w:bCs/>
          <w:sz w:val="36"/>
          <w:szCs w:val="36"/>
        </w:rPr>
        <w:t>BFS</w:t>
      </w:r>
    </w:p>
    <w:p w14:paraId="7DD9D183" w14:textId="77777777" w:rsidR="00FA774A" w:rsidRDefault="00FA774A">
      <w:pPr>
        <w:ind w:left="100"/>
      </w:pPr>
    </w:p>
    <w:p w14:paraId="59FEED5B" w14:textId="1F95FF74" w:rsidR="00FA774A" w:rsidRDefault="00FA774A">
      <w:pPr>
        <w:ind w:left="100"/>
        <w:rPr>
          <w:b/>
          <w:bCs/>
          <w:sz w:val="36"/>
          <w:szCs w:val="36"/>
          <w:u w:val="single"/>
        </w:rPr>
      </w:pPr>
      <w:r w:rsidRPr="00FA774A">
        <w:rPr>
          <w:b/>
          <w:bCs/>
          <w:sz w:val="36"/>
          <w:szCs w:val="36"/>
          <w:u w:val="single"/>
        </w:rPr>
        <w:t>Code:</w:t>
      </w:r>
    </w:p>
    <w:p w14:paraId="4970872A" w14:textId="77777777" w:rsidR="00FA774A" w:rsidRPr="00FA774A" w:rsidRDefault="00FA774A">
      <w:pPr>
        <w:ind w:left="100"/>
        <w:rPr>
          <w:b/>
          <w:bCs/>
          <w:sz w:val="40"/>
          <w:szCs w:val="40"/>
          <w:u w:val="single"/>
        </w:rPr>
      </w:pPr>
    </w:p>
    <w:p w14:paraId="265FCB12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from collections import deque</w:t>
      </w:r>
    </w:p>
    <w:p w14:paraId="43FE3A85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0B17D703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def bfs(graph, start):</w:t>
      </w:r>
    </w:p>
    <w:p w14:paraId="2CA047A3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visited = set()</w:t>
      </w:r>
    </w:p>
    <w:p w14:paraId="1BE8FEE0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queue = deque([start])</w:t>
      </w:r>
    </w:p>
    <w:p w14:paraId="548695DD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bfs_order = []</w:t>
      </w:r>
    </w:p>
    <w:p w14:paraId="4A302BDB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350F51F7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while queue:</w:t>
      </w:r>
    </w:p>
    <w:p w14:paraId="27C84FA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node = queue.popleft()</w:t>
      </w:r>
    </w:p>
    <w:p w14:paraId="4AA50BE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 xml:space="preserve">        </w:t>
      </w:r>
    </w:p>
    <w:p w14:paraId="38C70413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if node not in visited:</w:t>
      </w:r>
    </w:p>
    <w:p w14:paraId="45F40E3D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 visited.add(node)</w:t>
      </w:r>
    </w:p>
    <w:p w14:paraId="3ED322FC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 bfs_order.append(node)</w:t>
      </w:r>
    </w:p>
    <w:p w14:paraId="44F1FBCF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1255FB02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</w:t>
      </w:r>
    </w:p>
    <w:p w14:paraId="078B4828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 for neighbor in graph[node]:</w:t>
      </w:r>
    </w:p>
    <w:p w14:paraId="055BE480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     if neighbor not in visited:</w:t>
      </w:r>
    </w:p>
    <w:p w14:paraId="3159BE4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         queue.append(neighbor)</w:t>
      </w:r>
    </w:p>
    <w:p w14:paraId="5AE61B23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 xml:space="preserve">    </w:t>
      </w:r>
    </w:p>
    <w:p w14:paraId="48ABEA07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return bfs_order</w:t>
      </w:r>
    </w:p>
    <w:p w14:paraId="063DDFFE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0EC6D7C3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graph = {</w:t>
      </w:r>
    </w:p>
    <w:p w14:paraId="7D500810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'A': ['B', 'C'],</w:t>
      </w:r>
    </w:p>
    <w:p w14:paraId="02523ECF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'B': ['A', 'D', 'E'],</w:t>
      </w:r>
    </w:p>
    <w:p w14:paraId="28403B61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'C': ['A', 'F'],</w:t>
      </w:r>
    </w:p>
    <w:p w14:paraId="4332CA36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'D': ['B'],</w:t>
      </w:r>
    </w:p>
    <w:p w14:paraId="0E845F86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'E': ['B', 'F'],</w:t>
      </w:r>
    </w:p>
    <w:p w14:paraId="07514C5C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'F': ['C', 'E']</w:t>
      </w:r>
    </w:p>
    <w:p w14:paraId="54EB0D22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}</w:t>
      </w:r>
    </w:p>
    <w:p w14:paraId="5863B588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0437F6A1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start_node = 'A'</w:t>
      </w:r>
    </w:p>
    <w:p w14:paraId="71FD3841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bfs_result = bfs(graph, start_node)</w:t>
      </w:r>
    </w:p>
    <w:p w14:paraId="1A64178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print("BFS Traversal:", bfs_result)</w:t>
      </w:r>
    </w:p>
    <w:p w14:paraId="37CDD059" w14:textId="77777777" w:rsidR="00FA774A" w:rsidRDefault="00FA774A">
      <w:pPr>
        <w:ind w:left="100"/>
      </w:pPr>
    </w:p>
    <w:p w14:paraId="6457EF85" w14:textId="77777777" w:rsidR="00FA774A" w:rsidRDefault="00FA774A">
      <w:pPr>
        <w:ind w:left="100"/>
      </w:pPr>
    </w:p>
    <w:p w14:paraId="5BE67FA5" w14:textId="6DC46668" w:rsidR="00FA774A" w:rsidRPr="00FA774A" w:rsidRDefault="00FA774A">
      <w:pPr>
        <w:ind w:left="100"/>
        <w:rPr>
          <w:b/>
          <w:bCs/>
          <w:sz w:val="36"/>
          <w:szCs w:val="36"/>
          <w:u w:val="single"/>
        </w:rPr>
      </w:pPr>
      <w:r w:rsidRPr="00FA774A">
        <w:rPr>
          <w:b/>
          <w:bCs/>
          <w:sz w:val="36"/>
          <w:szCs w:val="36"/>
          <w:u w:val="single"/>
        </w:rPr>
        <w:t>output:</w:t>
      </w:r>
    </w:p>
    <w:p w14:paraId="7A3217EE" w14:textId="16FDEFF7" w:rsidR="00FA774A" w:rsidRDefault="00FA774A">
      <w:pPr>
        <w:ind w:left="100"/>
        <w:rPr>
          <w:b/>
          <w:bCs/>
          <w:sz w:val="36"/>
          <w:szCs w:val="36"/>
          <w:u w:val="single"/>
        </w:rPr>
      </w:pPr>
      <w:r w:rsidRPr="00FA774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6EB8629" wp14:editId="78A0CE9E">
            <wp:extent cx="6070600" cy="561975"/>
            <wp:effectExtent l="0" t="0" r="6350" b="9525"/>
            <wp:docPr id="121512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2781" name=""/>
                    <pic:cNvPicPr/>
                  </pic:nvPicPr>
                  <pic:blipFill rotWithShape="1">
                    <a:blip r:embed="rId8"/>
                    <a:srcRect b="16588"/>
                    <a:stretch/>
                  </pic:blipFill>
                  <pic:spPr bwMode="auto">
                    <a:xfrm>
                      <a:off x="0" y="0"/>
                      <a:ext cx="60706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81D49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70C49466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3D87BD78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0EAFC0AB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31BDBF24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40748C68" w14:textId="7FD7EF09" w:rsidR="00FA774A" w:rsidRDefault="00FA774A" w:rsidP="00FA774A">
      <w:pPr>
        <w:ind w:left="10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DFS</w:t>
      </w:r>
    </w:p>
    <w:p w14:paraId="595BD581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2CF096A2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4C49DAFF" w14:textId="0D648F19" w:rsidR="00FA774A" w:rsidRDefault="00FA774A">
      <w:pPr>
        <w:ind w:left="10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294DBDF" w14:textId="77777777" w:rsidR="00FA774A" w:rsidRDefault="00FA774A">
      <w:pPr>
        <w:ind w:left="100"/>
        <w:rPr>
          <w:b/>
          <w:bCs/>
          <w:sz w:val="36"/>
          <w:szCs w:val="36"/>
          <w:u w:val="single"/>
        </w:rPr>
      </w:pPr>
    </w:p>
    <w:p w14:paraId="1578147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def dfs(graph, start, visited=None):</w:t>
      </w:r>
    </w:p>
    <w:p w14:paraId="3AB67BF7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if visited is None:</w:t>
      </w:r>
    </w:p>
    <w:p w14:paraId="05BE7EF0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visited = set()</w:t>
      </w:r>
    </w:p>
    <w:p w14:paraId="7818663F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visited.add(start)</w:t>
      </w:r>
    </w:p>
    <w:p w14:paraId="5B176D68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 xml:space="preserve">    </w:t>
      </w:r>
    </w:p>
    <w:p w14:paraId="2CCD05A0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for neighbor in graph[start]:</w:t>
      </w:r>
    </w:p>
    <w:p w14:paraId="505D929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if neighbor not in visited:</w:t>
      </w:r>
    </w:p>
    <w:p w14:paraId="30CE2917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        dfs(graph, neighbor, visited)</w:t>
      </w:r>
    </w:p>
    <w:p w14:paraId="700B1698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 xml:space="preserve">    </w:t>
      </w:r>
    </w:p>
    <w:p w14:paraId="746EAABE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return visited</w:t>
      </w:r>
    </w:p>
    <w:p w14:paraId="54994005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1639E98B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graph = {</w:t>
      </w:r>
    </w:p>
    <w:p w14:paraId="46C13849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'A': ['B', 'C'],</w:t>
      </w:r>
    </w:p>
    <w:p w14:paraId="7D992A99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'B': ['A', 'D', 'E'],</w:t>
      </w:r>
    </w:p>
    <w:p w14:paraId="780426DD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'C': ['A', 'F'],</w:t>
      </w:r>
    </w:p>
    <w:p w14:paraId="5253F315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'D': ['B'],</w:t>
      </w:r>
    </w:p>
    <w:p w14:paraId="79A13DC6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'E': ['B', 'F'],</w:t>
      </w:r>
    </w:p>
    <w:p w14:paraId="39CBCA45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    'F': ['C', 'E']</w:t>
      </w:r>
    </w:p>
    <w:p w14:paraId="5A1B7DED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}</w:t>
      </w:r>
    </w:p>
    <w:p w14:paraId="6BBAC429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77045BA4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start_node = 'A'</w:t>
      </w:r>
    </w:p>
    <w:p w14:paraId="7D3CA16E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dfs_result = dfs(graph, start_node)</w:t>
      </w:r>
    </w:p>
    <w:p w14:paraId="1A09E6BC" w14:textId="77777777" w:rsidR="00FA774A" w:rsidRPr="00FA774A" w:rsidRDefault="00FA774A" w:rsidP="00FA774A">
      <w:pPr>
        <w:ind w:left="100"/>
        <w:rPr>
          <w:sz w:val="22"/>
          <w:szCs w:val="22"/>
        </w:rPr>
      </w:pPr>
      <w:r w:rsidRPr="00FA774A">
        <w:rPr>
          <w:sz w:val="22"/>
          <w:szCs w:val="22"/>
        </w:rPr>
        <w:t>print("DFS Traversal:", dfs_result)</w:t>
      </w:r>
    </w:p>
    <w:p w14:paraId="08E571D3" w14:textId="77777777" w:rsidR="00FA774A" w:rsidRPr="00FA774A" w:rsidRDefault="00FA774A" w:rsidP="00FA774A">
      <w:pPr>
        <w:ind w:left="100"/>
        <w:rPr>
          <w:sz w:val="22"/>
          <w:szCs w:val="22"/>
        </w:rPr>
      </w:pPr>
    </w:p>
    <w:p w14:paraId="7C8EADC0" w14:textId="04BCA259" w:rsidR="00FA774A" w:rsidRDefault="00FA774A">
      <w:pPr>
        <w:ind w:left="10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A0E34FC" w14:textId="011ECD84" w:rsidR="00FA774A" w:rsidRPr="00FA774A" w:rsidRDefault="00FA774A">
      <w:pPr>
        <w:ind w:left="100"/>
        <w:rPr>
          <w:b/>
          <w:bCs/>
          <w:sz w:val="36"/>
          <w:szCs w:val="36"/>
          <w:u w:val="single"/>
        </w:rPr>
      </w:pPr>
      <w:r w:rsidRPr="00FA774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5BEEFA3" wp14:editId="4156350A">
            <wp:extent cx="6070600" cy="1006475"/>
            <wp:effectExtent l="0" t="0" r="6350" b="3175"/>
            <wp:docPr id="142305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3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74A" w:rsidRPr="00FA774A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0C3C"/>
    <w:multiLevelType w:val="multilevel"/>
    <w:tmpl w:val="358A7A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45"/>
    <w:rsid w:val="00742CEB"/>
    <w:rsid w:val="00C65345"/>
    <w:rsid w:val="00F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8ECF"/>
  <w15:docId w15:val="{2A354751-9ECC-459B-89D0-31EBB90B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DEDSEC</dc:creator>
  <cp:lastModifiedBy>DEDSEC</cp:lastModifiedBy>
  <cp:revision>2</cp:revision>
  <dcterms:created xsi:type="dcterms:W3CDTF">2024-09-28T17:14:00Z</dcterms:created>
  <dcterms:modified xsi:type="dcterms:W3CDTF">2024-09-28T17:14:00Z</dcterms:modified>
</cp:coreProperties>
</file>